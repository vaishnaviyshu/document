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75B" w:rsidRDefault="00E5087F" w:rsidP="00AA19A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5087F">
        <w:rPr>
          <w:rFonts w:ascii="Times New Roman" w:hAnsi="Times New Roman" w:cs="Times New Roman"/>
          <w:b/>
          <w:bCs/>
          <w:sz w:val="28"/>
          <w:szCs w:val="28"/>
          <w:u w:val="single"/>
        </w:rPr>
        <w:t>HEART DISEASE PREDICTION</w:t>
      </w:r>
      <w:r w:rsidR="001D205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USING LOGISTIC </w:t>
      </w:r>
      <w:r w:rsidR="00C14118">
        <w:rPr>
          <w:rFonts w:ascii="Times New Roman" w:hAnsi="Times New Roman" w:cs="Times New Roman"/>
          <w:b/>
          <w:bCs/>
          <w:sz w:val="28"/>
          <w:szCs w:val="28"/>
          <w:u w:val="single"/>
        </w:rPr>
        <w:t>REGRESSION</w:t>
      </w:r>
    </w:p>
    <w:p w:rsidR="00DE3789" w:rsidRPr="00DE3789" w:rsidRDefault="00DE3789" w:rsidP="00DE3789">
      <w:pPr>
        <w:pStyle w:val="NoSpacing"/>
        <w:rPr>
          <w:rFonts w:ascii="Times New Roman" w:eastAsia="Times New Roman" w:hAnsi="Times New Roman" w:cs="Times New Roman"/>
          <w:kern w:val="36"/>
          <w:sz w:val="32"/>
          <w:szCs w:val="32"/>
          <w:lang w:bidi="ta-IN"/>
        </w:rPr>
      </w:pPr>
      <w:r w:rsidRPr="00DE3789">
        <w:rPr>
          <w:rFonts w:ascii="Times New Roman" w:eastAsia="Times New Roman" w:hAnsi="Times New Roman" w:cs="Times New Roman"/>
          <w:kern w:val="36"/>
          <w:sz w:val="32"/>
          <w:szCs w:val="32"/>
          <w:lang w:bidi="ta-IN"/>
        </w:rPr>
        <w:t>Introduction</w:t>
      </w:r>
    </w:p>
    <w:p w:rsidR="00DE3789" w:rsidRDefault="00DE3789" w:rsidP="00DE378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E3789" w:rsidRPr="002A1697" w:rsidRDefault="002A1697" w:rsidP="00DE3789">
      <w:pPr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1697">
        <w:rPr>
          <w:rFonts w:ascii="Times New Roman" w:hAnsi="Times New Roman" w:cs="Times New Roman"/>
          <w:bCs/>
          <w:sz w:val="24"/>
          <w:szCs w:val="24"/>
          <w:lang w:val="en-US"/>
        </w:rPr>
        <w:t>Heart disease is one of the most signifi</w:t>
      </w:r>
      <w:r w:rsidR="00AA19A3" w:rsidRPr="002A169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cant causes of mortality in the </w:t>
      </w:r>
      <w:r w:rsidRPr="002A1697">
        <w:rPr>
          <w:rFonts w:ascii="Times New Roman" w:hAnsi="Times New Roman" w:cs="Times New Roman"/>
          <w:bCs/>
          <w:sz w:val="24"/>
          <w:szCs w:val="24"/>
          <w:lang w:val="en-US"/>
        </w:rPr>
        <w:t>world toda</w:t>
      </w:r>
      <w:r w:rsidR="00AA19A3" w:rsidRPr="002A1697">
        <w:rPr>
          <w:rFonts w:ascii="Times New Roman" w:hAnsi="Times New Roman" w:cs="Times New Roman"/>
          <w:bCs/>
          <w:sz w:val="24"/>
          <w:szCs w:val="24"/>
          <w:lang w:val="en-US"/>
        </w:rPr>
        <w:t>y.</w:t>
      </w:r>
      <w:r w:rsidRPr="002A169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order to decrease the mortality rate of cardiovascular disease it is necessary that the disease should be diagnosed at a very early stage.  Experts require an accurate tool that considering these risk factors and show certain result in uncertain term.</w:t>
      </w:r>
      <w:r w:rsidR="00C14118" w:rsidRPr="002A169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DE3789" w:rsidRPr="002A1697">
        <w:rPr>
          <w:rFonts w:ascii="Times New Roman" w:hAnsi="Times New Roman" w:cs="Times New Roman"/>
          <w:bCs/>
          <w:sz w:val="24"/>
          <w:szCs w:val="24"/>
          <w:lang w:val="en-US"/>
        </w:rPr>
        <w:t>Here</w:t>
      </w:r>
      <w:r w:rsidRPr="002A169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designed an expert system to </w:t>
      </w:r>
      <w:r w:rsidR="00C14118" w:rsidRPr="002A1697">
        <w:rPr>
          <w:rFonts w:ascii="Times New Roman" w:hAnsi="Times New Roman" w:cs="Times New Roman"/>
          <w:bCs/>
          <w:sz w:val="24"/>
          <w:szCs w:val="24"/>
          <w:lang w:val="en-US"/>
        </w:rPr>
        <w:t>diagnose the heart dis</w:t>
      </w:r>
      <w:r w:rsidR="001D2050" w:rsidRPr="002A169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ease using logistic </w:t>
      </w:r>
      <w:proofErr w:type="gramStart"/>
      <w:r w:rsidR="00C14118" w:rsidRPr="002A1697">
        <w:rPr>
          <w:rFonts w:ascii="Times New Roman" w:hAnsi="Times New Roman" w:cs="Times New Roman"/>
          <w:bCs/>
          <w:sz w:val="24"/>
          <w:szCs w:val="24"/>
          <w:lang w:val="en-US"/>
        </w:rPr>
        <w:t>regression</w:t>
      </w:r>
      <w:r w:rsidRPr="002A169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C14118" w:rsidRPr="002A1697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End"/>
    </w:p>
    <w:p w:rsidR="004B622B" w:rsidRPr="004B622B" w:rsidRDefault="004B622B" w:rsidP="004B622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en-IN"/>
        </w:rPr>
      </w:pPr>
      <w:proofErr w:type="gramStart"/>
      <w:r w:rsidRPr="004B622B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en-IN"/>
        </w:rPr>
        <w:t>objective</w:t>
      </w:r>
      <w:proofErr w:type="gramEnd"/>
    </w:p>
    <w:p w:rsidR="004B622B" w:rsidRPr="004B622B" w:rsidRDefault="004B622B" w:rsidP="004B622B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6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goal of this project is to build a model that can predict the probability of heart disease occurrence, based on a combination of features that describes the disease. In order to achieve the goal, we used data </w:t>
      </w:r>
      <w:proofErr w:type="gramStart"/>
      <w:r w:rsidRPr="004B6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sets that was</w:t>
      </w:r>
      <w:proofErr w:type="gramEnd"/>
      <w:r w:rsidRPr="004B6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collected by Cleveland Clinic Foundation in Switzerland. The dataset used in this project is part of a database contains 14 features from Cleveland Clinic Foundation for heart disease. The dataset shows different levels of heart disease presence from 1 to 4 and 0 for the absence of the disease. We have 303 rows of people data with 13 continuous </w:t>
      </w:r>
      <w:proofErr w:type="gramStart"/>
      <w:r w:rsidRPr="004B6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observation</w:t>
      </w:r>
      <w:proofErr w:type="gramEnd"/>
      <w:r w:rsidRPr="004B6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different symptoms</w:t>
      </w:r>
    </w:p>
    <w:p w:rsidR="004B622B" w:rsidRDefault="004B622B" w:rsidP="00DE3789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E3789" w:rsidRDefault="00DE3789" w:rsidP="00DE3789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E378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INSTALLATION</w:t>
      </w:r>
    </w:p>
    <w:p w:rsidR="00DE3789" w:rsidRDefault="00DE3789" w:rsidP="00DE3789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DE3789">
        <w:rPr>
          <w:rFonts w:ascii="Times New Roman" w:hAnsi="Times New Roman" w:cs="Times New Roman"/>
          <w:bCs/>
          <w:sz w:val="28"/>
          <w:szCs w:val="28"/>
          <w:u w:val="single"/>
        </w:rPr>
        <w:t>REQUIREMENTS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:</w:t>
      </w:r>
    </w:p>
    <w:p w:rsidR="00DE3789" w:rsidRPr="00F71BB9" w:rsidRDefault="00DE3789" w:rsidP="00DE3789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F71BB9"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>Server Side:</w:t>
      </w:r>
    </w:p>
    <w:p w:rsidR="00DE3789" w:rsidRPr="00F71BB9" w:rsidRDefault="00DE3789" w:rsidP="00DE3789">
      <w:pPr>
        <w:spacing w:before="100" w:beforeAutospacing="1" w:after="100" w:afterAutospacing="1" w:line="360" w:lineRule="auto"/>
        <w:ind w:left="360" w:firstLine="540"/>
        <w:jc w:val="both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F71BB9">
        <w:rPr>
          <w:rFonts w:ascii="Wingdings" w:eastAsia="Times New Roman" w:hAnsi="Wingdings" w:cs="Times New Roman"/>
          <w:sz w:val="28"/>
          <w:szCs w:val="28"/>
          <w:lang w:bidi="ta-IN"/>
        </w:rPr>
        <w:t></w:t>
      </w:r>
      <w:r w:rsidRPr="00F71BB9"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            </w:t>
      </w:r>
      <w:r w:rsidRPr="00F71BB9">
        <w:rPr>
          <w:rFonts w:ascii="Bell MT" w:eastAsia="Times New Roman" w:hAnsi="Bell MT" w:cs="Times New Roman"/>
          <w:sz w:val="28"/>
          <w:szCs w:val="28"/>
          <w:lang w:bidi="ta-IN"/>
        </w:rPr>
        <w:t>Operating System: Windows 10</w:t>
      </w:r>
    </w:p>
    <w:p w:rsidR="00DE3789" w:rsidRPr="00F71BB9" w:rsidRDefault="00DE3789" w:rsidP="00DE3789">
      <w:pPr>
        <w:spacing w:before="100" w:beforeAutospacing="1" w:after="100" w:afterAutospacing="1" w:line="360" w:lineRule="auto"/>
        <w:ind w:left="360" w:firstLine="540"/>
        <w:jc w:val="both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F71BB9">
        <w:rPr>
          <w:rFonts w:ascii="Wingdings" w:eastAsia="Times New Roman" w:hAnsi="Wingdings" w:cs="Times New Roman"/>
          <w:sz w:val="28"/>
          <w:szCs w:val="28"/>
          <w:lang w:bidi="ta-IN"/>
        </w:rPr>
        <w:t></w:t>
      </w:r>
      <w:r w:rsidRPr="00F71BB9"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            </w:t>
      </w:r>
      <w:r w:rsidRPr="00F71BB9">
        <w:rPr>
          <w:rFonts w:ascii="Bell MT" w:eastAsia="Times New Roman" w:hAnsi="Bell MT" w:cs="Times New Roman"/>
          <w:sz w:val="28"/>
          <w:szCs w:val="28"/>
          <w:lang w:bidi="ta-IN"/>
        </w:rPr>
        <w:t xml:space="preserve">Processor: </w:t>
      </w:r>
      <w:proofErr w:type="spellStart"/>
      <w:proofErr w:type="gramStart"/>
      <w:r w:rsidRPr="00F71BB9">
        <w:rPr>
          <w:rFonts w:ascii="Bell MT" w:eastAsia="Times New Roman" w:hAnsi="Bell MT" w:cs="Times New Roman"/>
          <w:sz w:val="28"/>
          <w:szCs w:val="28"/>
          <w:lang w:bidi="ta-IN"/>
        </w:rPr>
        <w:t>intel</w:t>
      </w:r>
      <w:proofErr w:type="spellEnd"/>
      <w:proofErr w:type="gramEnd"/>
      <w:r w:rsidRPr="00F71BB9">
        <w:rPr>
          <w:rFonts w:ascii="Bell MT" w:eastAsia="Times New Roman" w:hAnsi="Bell MT" w:cs="Times New Roman"/>
          <w:sz w:val="28"/>
          <w:szCs w:val="28"/>
          <w:lang w:bidi="ta-IN"/>
        </w:rPr>
        <w:t xml:space="preserve"> i3</w:t>
      </w:r>
    </w:p>
    <w:p w:rsidR="00DE3789" w:rsidRPr="00F71BB9" w:rsidRDefault="00DE3789" w:rsidP="00DE378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F71BB9">
        <w:rPr>
          <w:rFonts w:ascii="Bell MT" w:eastAsia="Times New Roman" w:hAnsi="Bell MT" w:cs="Times New Roman"/>
          <w:sz w:val="28"/>
          <w:szCs w:val="28"/>
          <w:lang w:bidi="ta-IN"/>
        </w:rPr>
        <w:t> </w:t>
      </w:r>
    </w:p>
    <w:p w:rsidR="00DE3789" w:rsidRPr="001F177C" w:rsidRDefault="00DE3789" w:rsidP="00DE378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Bell MT" w:eastAsia="Times New Roman" w:hAnsi="Bell MT" w:cs="Times New Roman"/>
          <w:b/>
          <w:bCs/>
          <w:sz w:val="24"/>
          <w:szCs w:val="24"/>
          <w:lang w:bidi="ta-IN"/>
        </w:rPr>
        <w:t xml:space="preserve">    </w:t>
      </w:r>
      <w:r w:rsidRPr="001F177C">
        <w:rPr>
          <w:rFonts w:ascii="Bell MT" w:eastAsia="Times New Roman" w:hAnsi="Bell MT" w:cs="Times New Roman"/>
          <w:b/>
          <w:bCs/>
          <w:sz w:val="24"/>
          <w:szCs w:val="24"/>
          <w:lang w:bidi="ta-IN"/>
        </w:rPr>
        <w:t>Client side:</w:t>
      </w:r>
    </w:p>
    <w:p w:rsidR="00DE3789" w:rsidRPr="001F177C" w:rsidRDefault="00DE3789" w:rsidP="00DE378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F177C">
        <w:rPr>
          <w:rFonts w:ascii="Bell MT" w:eastAsia="Times New Roman" w:hAnsi="Bell MT" w:cs="Times New Roman"/>
          <w:sz w:val="24"/>
          <w:szCs w:val="24"/>
          <w:lang w:bidi="ta-IN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         </w:t>
      </w:r>
      <w:r w:rsidRPr="001F177C">
        <w:rPr>
          <w:rFonts w:ascii="Wingdings" w:eastAsia="Times New Roman" w:hAnsi="Wingdings" w:cs="Times New Roman"/>
          <w:sz w:val="24"/>
          <w:szCs w:val="24"/>
          <w:lang w:bidi="ta-IN"/>
        </w:rPr>
        <w:t></w:t>
      </w:r>
      <w:r w:rsidRPr="001F177C">
        <w:rPr>
          <w:rFonts w:ascii="Times New Roman" w:eastAsia="Times New Roman" w:hAnsi="Times New Roman" w:cs="Times New Roman"/>
          <w:sz w:val="14"/>
          <w:szCs w:val="14"/>
          <w:lang w:bidi="ta-IN"/>
        </w:rPr>
        <w:t xml:space="preserve">            </w:t>
      </w:r>
      <w:r w:rsidRPr="001F177C">
        <w:rPr>
          <w:rFonts w:ascii="Bell MT" w:eastAsia="Times New Roman" w:hAnsi="Bell MT" w:cs="Times New Roman"/>
          <w:sz w:val="24"/>
          <w:szCs w:val="24"/>
          <w:lang w:bidi="ta-IN"/>
        </w:rPr>
        <w:t>Operating System: Windows 9x or above, MAC or UNIX.</w:t>
      </w:r>
    </w:p>
    <w:p w:rsidR="00DE3789" w:rsidRDefault="00DE3789" w:rsidP="00DE3789">
      <w:pPr>
        <w:spacing w:before="100" w:beforeAutospacing="1" w:after="100" w:afterAutospacing="1" w:line="360" w:lineRule="auto"/>
        <w:ind w:left="360" w:firstLine="540"/>
        <w:jc w:val="both"/>
        <w:rPr>
          <w:rFonts w:ascii="Bell MT" w:eastAsia="Times New Roman" w:hAnsi="Bell MT" w:cs="Times New Roman"/>
          <w:sz w:val="24"/>
          <w:szCs w:val="24"/>
          <w:lang w:bidi="ta-IN"/>
        </w:rPr>
      </w:pPr>
      <w:r w:rsidRPr="001F177C">
        <w:rPr>
          <w:rFonts w:ascii="Wingdings" w:eastAsia="Times New Roman" w:hAnsi="Wingdings" w:cs="Times New Roman"/>
          <w:sz w:val="24"/>
          <w:szCs w:val="24"/>
          <w:lang w:bidi="ta-IN"/>
        </w:rPr>
        <w:t></w:t>
      </w:r>
      <w:r w:rsidRPr="001F177C">
        <w:rPr>
          <w:rFonts w:ascii="Times New Roman" w:eastAsia="Times New Roman" w:hAnsi="Times New Roman" w:cs="Times New Roman"/>
          <w:sz w:val="14"/>
          <w:szCs w:val="14"/>
          <w:lang w:bidi="ta-IN"/>
        </w:rPr>
        <w:t xml:space="preserve">            </w:t>
      </w:r>
      <w:r w:rsidRPr="001F177C">
        <w:rPr>
          <w:rFonts w:ascii="Bell MT" w:eastAsia="Times New Roman" w:hAnsi="Bell MT" w:cs="Times New Roman"/>
          <w:sz w:val="24"/>
          <w:szCs w:val="24"/>
          <w:lang w:bidi="ta-IN"/>
        </w:rPr>
        <w:t>Processor: Pentium III or 2.0 GHz or higher</w:t>
      </w:r>
    </w:p>
    <w:p w:rsidR="00122582" w:rsidRPr="001F177C" w:rsidRDefault="00122582" w:rsidP="0012258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1F177C">
        <w:rPr>
          <w:rFonts w:ascii="Arial" w:eastAsia="Times New Roman" w:hAnsi="Arial" w:cs="Arial"/>
          <w:b/>
          <w:bCs/>
          <w:sz w:val="24"/>
          <w:szCs w:val="24"/>
          <w:lang w:bidi="ta-IN"/>
        </w:rPr>
        <w:t xml:space="preserve">Software </w:t>
      </w:r>
      <w:r w:rsidR="006364F1">
        <w:rPr>
          <w:rFonts w:ascii="Arial" w:eastAsia="Times New Roman" w:hAnsi="Arial" w:cs="Arial"/>
          <w:b/>
          <w:bCs/>
          <w:sz w:val="24"/>
          <w:szCs w:val="24"/>
          <w:lang w:bidi="ta-IN"/>
        </w:rPr>
        <w:t>components:</w:t>
      </w:r>
    </w:p>
    <w:p w:rsidR="00122582" w:rsidRPr="001F177C" w:rsidRDefault="00122582" w:rsidP="00122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F177C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364F1" w:rsidRPr="00F71BB9" w:rsidRDefault="00122582" w:rsidP="00F71BB9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lang w:bidi="ta-IN"/>
        </w:rPr>
      </w:pPr>
      <w:r w:rsidRPr="00F71BB9">
        <w:rPr>
          <w:b/>
          <w:bCs/>
          <w:lang w:bidi="ta-IN"/>
        </w:rPr>
        <w:lastRenderedPageBreak/>
        <w:t>Database:</w:t>
      </w:r>
      <w:r w:rsidRPr="00F71BB9">
        <w:rPr>
          <w:lang w:bidi="ta-IN"/>
        </w:rPr>
        <w:t xml:space="preserve"> SQL Server.</w:t>
      </w:r>
    </w:p>
    <w:p w:rsidR="006364F1" w:rsidRPr="00F71BB9" w:rsidRDefault="006364F1" w:rsidP="00F71BB9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lang w:bidi="ta-IN"/>
        </w:rPr>
      </w:pPr>
      <w:proofErr w:type="spellStart"/>
      <w:r w:rsidRPr="00F71BB9">
        <w:rPr>
          <w:lang w:bidi="ta-IN"/>
        </w:rPr>
        <w:t>Pycharm</w:t>
      </w:r>
      <w:proofErr w:type="spellEnd"/>
    </w:p>
    <w:p w:rsidR="006364F1" w:rsidRPr="00F71BB9" w:rsidRDefault="006364F1" w:rsidP="00F71BB9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lang w:bidi="ta-IN"/>
        </w:rPr>
      </w:pPr>
      <w:r w:rsidRPr="00F71BB9">
        <w:rPr>
          <w:lang w:bidi="ta-IN"/>
        </w:rPr>
        <w:t>Windows 7 or high</w:t>
      </w:r>
    </w:p>
    <w:p w:rsidR="006364F1" w:rsidRDefault="006364F1" w:rsidP="006364F1">
      <w:pPr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Hardware Components:</w:t>
      </w:r>
    </w:p>
    <w:p w:rsidR="006364F1" w:rsidRDefault="006364F1" w:rsidP="006364F1">
      <w:pPr>
        <w:pStyle w:val="ListParagraph"/>
        <w:numPr>
          <w:ilvl w:val="0"/>
          <w:numId w:val="12"/>
        </w:numPr>
        <w:suppressAutoHyphens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Processor – i3</w:t>
      </w:r>
    </w:p>
    <w:p w:rsidR="006364F1" w:rsidRDefault="006364F1" w:rsidP="006364F1">
      <w:pPr>
        <w:pStyle w:val="ListParagraph"/>
        <w:numPr>
          <w:ilvl w:val="0"/>
          <w:numId w:val="12"/>
        </w:numPr>
        <w:suppressAutoHyphens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Hard Disk – 5 GB</w:t>
      </w:r>
    </w:p>
    <w:p w:rsidR="006364F1" w:rsidRDefault="006364F1" w:rsidP="006364F1">
      <w:pPr>
        <w:pStyle w:val="ListParagraph"/>
        <w:numPr>
          <w:ilvl w:val="0"/>
          <w:numId w:val="12"/>
        </w:numPr>
        <w:suppressAutoHyphens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Memory – 1GB RAM</w:t>
      </w:r>
    </w:p>
    <w:p w:rsidR="006364F1" w:rsidRPr="006364F1" w:rsidRDefault="006364F1" w:rsidP="006364F1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Bell MT" w:hAnsi="Bell MT"/>
          <w:lang w:bidi="ta-IN"/>
        </w:rPr>
      </w:pPr>
      <w:r w:rsidRPr="006364F1">
        <w:rPr>
          <w:sz w:val="28"/>
          <w:szCs w:val="28"/>
        </w:rPr>
        <w:t>Internet Connection</w:t>
      </w:r>
    </w:p>
    <w:p w:rsidR="00122582" w:rsidRPr="001F177C" w:rsidRDefault="00122582" w:rsidP="00DE3789">
      <w:pPr>
        <w:spacing w:before="100" w:beforeAutospacing="1" w:after="100" w:afterAutospacing="1" w:line="360" w:lineRule="auto"/>
        <w:ind w:left="360" w:firstLine="54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DE3789" w:rsidRDefault="00DE3789" w:rsidP="00DE3789">
      <w:pPr>
        <w:pStyle w:val="NoSpacing"/>
        <w:jc w:val="both"/>
        <w:rPr>
          <w:rFonts w:ascii="Times New Roman" w:eastAsiaTheme="minorHAnsi" w:hAnsi="Times New Roman" w:cs="Times New Roman"/>
          <w:bCs/>
          <w:sz w:val="28"/>
          <w:szCs w:val="28"/>
          <w:u w:val="single"/>
          <w:lang w:val="en-IN"/>
        </w:rPr>
      </w:pPr>
      <w:bookmarkStart w:id="0" w:name="_Toc113964596"/>
    </w:p>
    <w:p w:rsidR="00DE3789" w:rsidRPr="00DE3789" w:rsidRDefault="00DE3789" w:rsidP="00DE3789">
      <w:pPr>
        <w:pStyle w:val="NoSpacing"/>
        <w:jc w:val="both"/>
        <w:rPr>
          <w:rFonts w:ascii="Times New Roman" w:eastAsia="Times New Roman" w:hAnsi="Times New Roman" w:cs="Times New Roman"/>
          <w:b/>
          <w:sz w:val="32"/>
          <w:szCs w:val="32"/>
          <w:lang w:bidi="ta-IN"/>
        </w:rPr>
      </w:pPr>
      <w:r w:rsidRPr="00DE3789">
        <w:rPr>
          <w:rFonts w:ascii="Times New Roman" w:eastAsia="Times New Roman" w:hAnsi="Times New Roman" w:cs="Times New Roman"/>
          <w:b/>
          <w:sz w:val="32"/>
          <w:szCs w:val="32"/>
          <w:lang w:bidi="ta-IN"/>
        </w:rPr>
        <w:t xml:space="preserve">Product </w:t>
      </w:r>
      <w:bookmarkEnd w:id="0"/>
      <w:r w:rsidRPr="00DE3789">
        <w:rPr>
          <w:rFonts w:ascii="Times New Roman" w:eastAsia="Times New Roman" w:hAnsi="Times New Roman" w:cs="Times New Roman"/>
          <w:b/>
          <w:sz w:val="32"/>
          <w:szCs w:val="32"/>
          <w:lang w:bidi="ta-IN"/>
        </w:rPr>
        <w:t>Features</w:t>
      </w:r>
    </w:p>
    <w:p w:rsidR="00DE3789" w:rsidRPr="00DE3789" w:rsidRDefault="00DE3789" w:rsidP="00DE3789">
      <w:pPr>
        <w:pStyle w:val="NoSpacing"/>
        <w:jc w:val="both"/>
        <w:rPr>
          <w:rFonts w:ascii="Times New Roman" w:eastAsia="Times New Roman" w:hAnsi="Times New Roman" w:cs="Times New Roman"/>
          <w:b/>
          <w:sz w:val="32"/>
          <w:szCs w:val="32"/>
          <w:lang w:bidi="ta-IN"/>
        </w:rPr>
      </w:pPr>
      <w:r w:rsidRPr="00DE3789">
        <w:rPr>
          <w:rFonts w:ascii="Times New Roman" w:eastAsia="Times New Roman" w:hAnsi="Times New Roman" w:cs="Times New Roman"/>
          <w:b/>
          <w:sz w:val="32"/>
          <w:szCs w:val="32"/>
          <w:lang w:bidi="ta-IN"/>
        </w:rPr>
        <w:t> </w:t>
      </w:r>
    </w:p>
    <w:p w:rsidR="00DE3789" w:rsidRPr="00122582" w:rsidRDefault="00DE3789" w:rsidP="00DE3789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22582">
        <w:rPr>
          <w:rFonts w:ascii="Times New Roman" w:eastAsia="Times New Roman" w:hAnsi="Times New Roman" w:cs="Times New Roman"/>
          <w:sz w:val="24"/>
          <w:szCs w:val="24"/>
          <w:lang w:bidi="ta-IN"/>
        </w:rPr>
        <w:t>There are two different users who will be using this product:</w:t>
      </w:r>
    </w:p>
    <w:p w:rsidR="00DE3789" w:rsidRPr="00122582" w:rsidRDefault="00122582" w:rsidP="00122582">
      <w:pPr>
        <w:pStyle w:val="NoSpacing"/>
        <w:numPr>
          <w:ilvl w:val="0"/>
          <w:numId w:val="3"/>
        </w:numPr>
        <w:jc w:val="both"/>
        <w:rPr>
          <w:rFonts w:ascii="Wingdings" w:eastAsia="Times New Roman" w:hAnsi="Wingdings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Doctors</w:t>
      </w:r>
    </w:p>
    <w:p w:rsidR="00122582" w:rsidRPr="00122582" w:rsidRDefault="00122582" w:rsidP="00122582">
      <w:pPr>
        <w:pStyle w:val="NoSpacing"/>
        <w:numPr>
          <w:ilvl w:val="0"/>
          <w:numId w:val="3"/>
        </w:numPr>
        <w:jc w:val="both"/>
        <w:rPr>
          <w:rFonts w:ascii="Wingdings" w:eastAsia="Times New Roman" w:hAnsi="Wingdings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Hospital management</w:t>
      </w:r>
    </w:p>
    <w:p w:rsidR="006364F1" w:rsidRDefault="006364F1" w:rsidP="006364F1">
      <w:pPr>
        <w:rPr>
          <w:sz w:val="28"/>
          <w:szCs w:val="28"/>
        </w:rPr>
      </w:pPr>
    </w:p>
    <w:p w:rsidR="006364F1" w:rsidRDefault="006364F1" w:rsidP="006364F1">
      <w:pPr>
        <w:rPr>
          <w:b/>
          <w:sz w:val="28"/>
          <w:szCs w:val="26"/>
        </w:rPr>
      </w:pPr>
      <w:r>
        <w:rPr>
          <w:sz w:val="28"/>
          <w:szCs w:val="28"/>
        </w:rPr>
        <w:t>The system comprises of 2 major modules as follows:</w:t>
      </w:r>
    </w:p>
    <w:p w:rsidR="006364F1" w:rsidRDefault="006364F1" w:rsidP="006364F1">
      <w:pPr>
        <w:pStyle w:val="ListParagraph"/>
        <w:numPr>
          <w:ilvl w:val="0"/>
          <w:numId w:val="5"/>
        </w:numPr>
        <w:suppressAutoHyphens/>
        <w:spacing w:after="160" w:line="360" w:lineRule="auto"/>
        <w:rPr>
          <w:sz w:val="28"/>
          <w:szCs w:val="26"/>
        </w:rPr>
      </w:pPr>
      <w:r>
        <w:rPr>
          <w:b/>
          <w:sz w:val="28"/>
          <w:szCs w:val="26"/>
        </w:rPr>
        <w:t>Admin Module</w:t>
      </w:r>
    </w:p>
    <w:p w:rsidR="006364F1" w:rsidRDefault="006364F1" w:rsidP="006364F1">
      <w:pPr>
        <w:pStyle w:val="ListParagraph"/>
        <w:numPr>
          <w:ilvl w:val="0"/>
          <w:numId w:val="4"/>
        </w:numPr>
        <w:suppressAutoHyphens/>
        <w:spacing w:after="160" w:line="276" w:lineRule="auto"/>
        <w:rPr>
          <w:sz w:val="28"/>
          <w:szCs w:val="26"/>
        </w:rPr>
      </w:pPr>
      <w:r>
        <w:rPr>
          <w:sz w:val="28"/>
          <w:szCs w:val="26"/>
        </w:rPr>
        <w:t>Add Training Data</w:t>
      </w:r>
    </w:p>
    <w:p w:rsidR="006364F1" w:rsidRDefault="006364F1" w:rsidP="006364F1">
      <w:pPr>
        <w:pStyle w:val="ListParagraph"/>
        <w:numPr>
          <w:ilvl w:val="0"/>
          <w:numId w:val="4"/>
        </w:numPr>
        <w:suppressAutoHyphens/>
        <w:spacing w:after="160" w:line="276" w:lineRule="auto"/>
        <w:rPr>
          <w:sz w:val="28"/>
          <w:szCs w:val="26"/>
        </w:rPr>
      </w:pPr>
      <w:r>
        <w:rPr>
          <w:sz w:val="28"/>
          <w:szCs w:val="26"/>
        </w:rPr>
        <w:t>Add Doctor Details</w:t>
      </w:r>
    </w:p>
    <w:p w:rsidR="006364F1" w:rsidRDefault="006364F1" w:rsidP="006364F1">
      <w:pPr>
        <w:pStyle w:val="ListParagraph"/>
        <w:numPr>
          <w:ilvl w:val="0"/>
          <w:numId w:val="4"/>
        </w:numPr>
        <w:suppressAutoHyphens/>
        <w:spacing w:after="160" w:line="276" w:lineRule="auto"/>
        <w:rPr>
          <w:sz w:val="28"/>
          <w:szCs w:val="26"/>
        </w:rPr>
      </w:pPr>
      <w:r>
        <w:rPr>
          <w:sz w:val="28"/>
          <w:szCs w:val="26"/>
        </w:rPr>
        <w:t>View User Details</w:t>
      </w:r>
    </w:p>
    <w:p w:rsidR="006364F1" w:rsidRDefault="006364F1" w:rsidP="006364F1">
      <w:pPr>
        <w:pStyle w:val="ListParagraph"/>
        <w:numPr>
          <w:ilvl w:val="0"/>
          <w:numId w:val="4"/>
        </w:numPr>
        <w:suppressAutoHyphens/>
        <w:spacing w:after="160" w:line="276" w:lineRule="auto"/>
        <w:rPr>
          <w:sz w:val="28"/>
          <w:szCs w:val="26"/>
        </w:rPr>
      </w:pPr>
      <w:r>
        <w:rPr>
          <w:sz w:val="28"/>
          <w:szCs w:val="26"/>
        </w:rPr>
        <w:t>View Feedback</w:t>
      </w:r>
    </w:p>
    <w:p w:rsidR="006364F1" w:rsidRDefault="006364F1" w:rsidP="006364F1">
      <w:pPr>
        <w:pStyle w:val="ListParagraph"/>
        <w:numPr>
          <w:ilvl w:val="0"/>
          <w:numId w:val="4"/>
        </w:numPr>
        <w:suppressAutoHyphens/>
        <w:spacing w:after="160" w:line="276" w:lineRule="auto"/>
        <w:rPr>
          <w:sz w:val="28"/>
          <w:szCs w:val="26"/>
        </w:rPr>
      </w:pPr>
      <w:r>
        <w:rPr>
          <w:sz w:val="28"/>
          <w:szCs w:val="26"/>
        </w:rPr>
        <w:t>View Doc Details</w:t>
      </w:r>
    </w:p>
    <w:p w:rsidR="006364F1" w:rsidRDefault="006364F1" w:rsidP="006364F1">
      <w:pPr>
        <w:pStyle w:val="ListParagraph"/>
        <w:numPr>
          <w:ilvl w:val="0"/>
          <w:numId w:val="4"/>
        </w:numPr>
        <w:suppressAutoHyphens/>
        <w:spacing w:after="160" w:line="276" w:lineRule="auto"/>
        <w:rPr>
          <w:b/>
          <w:sz w:val="28"/>
          <w:szCs w:val="26"/>
        </w:rPr>
      </w:pPr>
      <w:r>
        <w:rPr>
          <w:sz w:val="28"/>
          <w:szCs w:val="26"/>
        </w:rPr>
        <w:t>View Training Data</w:t>
      </w:r>
    </w:p>
    <w:p w:rsidR="00567F6C" w:rsidRDefault="00567F6C" w:rsidP="00AA19A3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6364F1" w:rsidRDefault="006364F1" w:rsidP="006364F1">
      <w:pPr>
        <w:pStyle w:val="ListParagraph"/>
        <w:numPr>
          <w:ilvl w:val="0"/>
          <w:numId w:val="5"/>
        </w:numPr>
        <w:suppressAutoHyphens/>
        <w:spacing w:after="160" w:line="360" w:lineRule="auto"/>
        <w:rPr>
          <w:sz w:val="28"/>
          <w:szCs w:val="26"/>
        </w:rPr>
      </w:pPr>
      <w:r>
        <w:rPr>
          <w:b/>
          <w:sz w:val="28"/>
          <w:szCs w:val="26"/>
        </w:rPr>
        <w:t>User Module</w:t>
      </w:r>
      <w:bookmarkStart w:id="1" w:name="_GoBack"/>
      <w:bookmarkEnd w:id="1"/>
    </w:p>
    <w:p w:rsidR="006364F1" w:rsidRPr="00F71BB9" w:rsidRDefault="006364F1" w:rsidP="006364F1">
      <w:pPr>
        <w:pStyle w:val="ListParagraph"/>
        <w:numPr>
          <w:ilvl w:val="0"/>
          <w:numId w:val="7"/>
        </w:numPr>
        <w:suppressAutoHyphens/>
        <w:spacing w:after="160" w:line="276" w:lineRule="auto"/>
      </w:pPr>
      <w:r w:rsidRPr="00F71BB9">
        <w:t>Register (With Details like Age, Sex, etc.)</w:t>
      </w:r>
    </w:p>
    <w:p w:rsidR="006364F1" w:rsidRPr="00F71BB9" w:rsidRDefault="006364F1" w:rsidP="006364F1">
      <w:pPr>
        <w:pStyle w:val="ListParagraph"/>
        <w:numPr>
          <w:ilvl w:val="0"/>
          <w:numId w:val="7"/>
        </w:numPr>
        <w:suppressAutoHyphens/>
        <w:spacing w:after="160" w:line="276" w:lineRule="auto"/>
      </w:pPr>
      <w:r w:rsidRPr="00F71BB9">
        <w:t>Check Heart (By providing Details like</w:t>
      </w:r>
    </w:p>
    <w:p w:rsidR="006364F1" w:rsidRPr="00F71BB9" w:rsidRDefault="006364F1" w:rsidP="006364F1">
      <w:pPr>
        <w:pStyle w:val="ListParagraph"/>
        <w:numPr>
          <w:ilvl w:val="0"/>
          <w:numId w:val="8"/>
        </w:numPr>
        <w:suppressAutoHyphens/>
        <w:spacing w:after="160"/>
      </w:pPr>
      <w:r w:rsidRPr="00F71BB9">
        <w:t>Age in Year</w:t>
      </w:r>
    </w:p>
    <w:p w:rsidR="006364F1" w:rsidRPr="00F71BB9" w:rsidRDefault="006364F1" w:rsidP="006364F1">
      <w:pPr>
        <w:pStyle w:val="ListParagraph"/>
        <w:numPr>
          <w:ilvl w:val="0"/>
          <w:numId w:val="8"/>
        </w:numPr>
        <w:suppressAutoHyphens/>
        <w:spacing w:after="160"/>
      </w:pPr>
      <w:r w:rsidRPr="00F71BB9">
        <w:t>Gender</w:t>
      </w:r>
    </w:p>
    <w:p w:rsidR="006364F1" w:rsidRPr="00F71BB9" w:rsidRDefault="006364F1" w:rsidP="006364F1">
      <w:pPr>
        <w:pStyle w:val="ListParagraph"/>
        <w:numPr>
          <w:ilvl w:val="0"/>
          <w:numId w:val="8"/>
        </w:numPr>
        <w:suppressAutoHyphens/>
        <w:spacing w:after="160"/>
      </w:pPr>
      <w:r w:rsidRPr="00F71BB9">
        <w:t>Chest Pain Type</w:t>
      </w:r>
    </w:p>
    <w:p w:rsidR="006364F1" w:rsidRPr="00F71BB9" w:rsidRDefault="006364F1" w:rsidP="006364F1">
      <w:pPr>
        <w:pStyle w:val="ListParagraph"/>
        <w:numPr>
          <w:ilvl w:val="0"/>
          <w:numId w:val="8"/>
        </w:numPr>
        <w:suppressAutoHyphens/>
        <w:spacing w:after="160"/>
      </w:pPr>
      <w:r w:rsidRPr="00F71BB9">
        <w:t>Fasting Blood Sugar</w:t>
      </w:r>
    </w:p>
    <w:p w:rsidR="006364F1" w:rsidRPr="00F71BB9" w:rsidRDefault="006364F1" w:rsidP="006364F1">
      <w:pPr>
        <w:pStyle w:val="ListParagraph"/>
        <w:numPr>
          <w:ilvl w:val="0"/>
          <w:numId w:val="8"/>
        </w:numPr>
        <w:suppressAutoHyphens/>
        <w:spacing w:after="160"/>
      </w:pPr>
      <w:r w:rsidRPr="00F71BB9">
        <w:t>Resting Electrographic Results(</w:t>
      </w:r>
      <w:proofErr w:type="spellStart"/>
      <w:r w:rsidRPr="00F71BB9">
        <w:t>Restecg</w:t>
      </w:r>
      <w:proofErr w:type="spellEnd"/>
      <w:r w:rsidRPr="00F71BB9">
        <w:t>)</w:t>
      </w:r>
    </w:p>
    <w:p w:rsidR="006364F1" w:rsidRPr="00F71BB9" w:rsidRDefault="006364F1" w:rsidP="006364F1">
      <w:pPr>
        <w:pStyle w:val="ListParagraph"/>
        <w:numPr>
          <w:ilvl w:val="0"/>
          <w:numId w:val="8"/>
        </w:numPr>
        <w:suppressAutoHyphens/>
        <w:spacing w:after="160"/>
      </w:pPr>
      <w:r w:rsidRPr="00F71BB9">
        <w:lastRenderedPageBreak/>
        <w:t>Exercise Induced Angina(</w:t>
      </w:r>
      <w:proofErr w:type="spellStart"/>
      <w:r w:rsidRPr="00F71BB9">
        <w:t>Exang</w:t>
      </w:r>
      <w:proofErr w:type="spellEnd"/>
      <w:r w:rsidRPr="00F71BB9">
        <w:t>)</w:t>
      </w:r>
    </w:p>
    <w:p w:rsidR="006364F1" w:rsidRPr="00F71BB9" w:rsidRDefault="006364F1" w:rsidP="006364F1">
      <w:pPr>
        <w:pStyle w:val="ListParagraph"/>
        <w:numPr>
          <w:ilvl w:val="0"/>
          <w:numId w:val="8"/>
        </w:numPr>
        <w:suppressAutoHyphens/>
        <w:spacing w:after="160"/>
      </w:pPr>
      <w:r w:rsidRPr="00F71BB9">
        <w:t>The slope of the peak exercise ST segment</w:t>
      </w:r>
    </w:p>
    <w:p w:rsidR="006364F1" w:rsidRPr="00F71BB9" w:rsidRDefault="006364F1" w:rsidP="006364F1">
      <w:pPr>
        <w:pStyle w:val="ListParagraph"/>
        <w:numPr>
          <w:ilvl w:val="0"/>
          <w:numId w:val="8"/>
        </w:numPr>
        <w:suppressAutoHyphens/>
        <w:spacing w:after="160"/>
      </w:pPr>
      <w:r w:rsidRPr="00F71BB9">
        <w:t xml:space="preserve">CA – Number of major vessels </w:t>
      </w:r>
      <w:proofErr w:type="spellStart"/>
      <w:r w:rsidRPr="00F71BB9">
        <w:t>colored</w:t>
      </w:r>
      <w:proofErr w:type="spellEnd"/>
      <w:r w:rsidRPr="00F71BB9">
        <w:t xml:space="preserve"> by fluoroscopy</w:t>
      </w:r>
    </w:p>
    <w:p w:rsidR="006364F1" w:rsidRPr="00F71BB9" w:rsidRDefault="006364F1" w:rsidP="006364F1">
      <w:pPr>
        <w:pStyle w:val="ListParagraph"/>
        <w:numPr>
          <w:ilvl w:val="0"/>
          <w:numId w:val="8"/>
        </w:numPr>
        <w:suppressAutoHyphens/>
        <w:spacing w:after="160"/>
      </w:pPr>
      <w:proofErr w:type="spellStart"/>
      <w:r w:rsidRPr="00F71BB9">
        <w:t>Thal</w:t>
      </w:r>
      <w:proofErr w:type="spellEnd"/>
    </w:p>
    <w:p w:rsidR="006364F1" w:rsidRPr="00F71BB9" w:rsidRDefault="006364F1" w:rsidP="006364F1">
      <w:pPr>
        <w:pStyle w:val="ListParagraph"/>
        <w:numPr>
          <w:ilvl w:val="0"/>
          <w:numId w:val="8"/>
        </w:numPr>
        <w:suppressAutoHyphens/>
        <w:spacing w:after="160"/>
      </w:pPr>
      <w:proofErr w:type="spellStart"/>
      <w:r w:rsidRPr="00F71BB9">
        <w:t>Trest</w:t>
      </w:r>
      <w:proofErr w:type="spellEnd"/>
      <w:r w:rsidRPr="00F71BB9">
        <w:t xml:space="preserve"> Blood Pressure</w:t>
      </w:r>
    </w:p>
    <w:p w:rsidR="006364F1" w:rsidRPr="00F71BB9" w:rsidRDefault="006364F1" w:rsidP="006364F1">
      <w:pPr>
        <w:pStyle w:val="ListParagraph"/>
        <w:numPr>
          <w:ilvl w:val="0"/>
          <w:numId w:val="8"/>
        </w:numPr>
        <w:suppressAutoHyphens/>
        <w:spacing w:after="160"/>
      </w:pPr>
      <w:r w:rsidRPr="00F71BB9">
        <w:t>Serum Cholesterol</w:t>
      </w:r>
    </w:p>
    <w:p w:rsidR="006364F1" w:rsidRPr="00F71BB9" w:rsidRDefault="006364F1" w:rsidP="006364F1">
      <w:pPr>
        <w:pStyle w:val="ListParagraph"/>
        <w:numPr>
          <w:ilvl w:val="0"/>
          <w:numId w:val="8"/>
        </w:numPr>
        <w:suppressAutoHyphens/>
        <w:spacing w:after="160"/>
      </w:pPr>
      <w:r w:rsidRPr="00F71BB9">
        <w:t>Maximum heart rate achieved(</w:t>
      </w:r>
      <w:proofErr w:type="spellStart"/>
      <w:r w:rsidRPr="00F71BB9">
        <w:t>Thalach</w:t>
      </w:r>
      <w:proofErr w:type="spellEnd"/>
      <w:r w:rsidRPr="00F71BB9">
        <w:t>)</w:t>
      </w:r>
    </w:p>
    <w:p w:rsidR="006364F1" w:rsidRPr="00F71BB9" w:rsidRDefault="006364F1" w:rsidP="006364F1">
      <w:pPr>
        <w:pStyle w:val="ListParagraph"/>
        <w:numPr>
          <w:ilvl w:val="0"/>
          <w:numId w:val="8"/>
        </w:numPr>
        <w:suppressAutoHyphens/>
        <w:spacing w:after="160"/>
      </w:pPr>
      <w:r w:rsidRPr="00F71BB9">
        <w:t>ST depression induced by exercise(</w:t>
      </w:r>
      <w:proofErr w:type="spellStart"/>
      <w:r w:rsidRPr="00F71BB9">
        <w:t>Oldpeak</w:t>
      </w:r>
      <w:proofErr w:type="spellEnd"/>
      <w:r w:rsidRPr="00F71BB9">
        <w:t>)</w:t>
      </w:r>
    </w:p>
    <w:p w:rsidR="006364F1" w:rsidRPr="00F71BB9" w:rsidRDefault="006364F1" w:rsidP="006364F1">
      <w:pPr>
        <w:pStyle w:val="ListParagraph"/>
        <w:numPr>
          <w:ilvl w:val="0"/>
          <w:numId w:val="7"/>
        </w:numPr>
        <w:suppressAutoHyphens/>
        <w:spacing w:after="160" w:line="276" w:lineRule="auto"/>
      </w:pPr>
      <w:r w:rsidRPr="00F71BB9">
        <w:t>System will accordingly view Doctor to consult.</w:t>
      </w:r>
    </w:p>
    <w:p w:rsidR="006364F1" w:rsidRPr="00F71BB9" w:rsidRDefault="006364F1" w:rsidP="006364F1">
      <w:pPr>
        <w:pStyle w:val="ListParagraph"/>
        <w:numPr>
          <w:ilvl w:val="0"/>
          <w:numId w:val="7"/>
        </w:numPr>
        <w:suppressAutoHyphens/>
        <w:spacing w:after="160" w:line="276" w:lineRule="auto"/>
      </w:pPr>
      <w:r w:rsidRPr="00F71BB9">
        <w:t>Give Feedback</w:t>
      </w:r>
    </w:p>
    <w:p w:rsidR="006364F1" w:rsidRPr="00F71BB9" w:rsidRDefault="006364F1" w:rsidP="006364F1">
      <w:pPr>
        <w:pStyle w:val="ListParagraph"/>
        <w:numPr>
          <w:ilvl w:val="0"/>
          <w:numId w:val="6"/>
        </w:numPr>
        <w:suppressAutoHyphens/>
        <w:spacing w:after="200" w:line="276" w:lineRule="auto"/>
        <w:jc w:val="both"/>
        <w:rPr>
          <w:b/>
        </w:rPr>
      </w:pPr>
      <w:r w:rsidRPr="00F71BB9">
        <w:t xml:space="preserve">View Doctor </w:t>
      </w:r>
    </w:p>
    <w:p w:rsidR="004B622B" w:rsidRDefault="00C14118" w:rsidP="006364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When an input is given to this </w:t>
      </w:r>
    </w:p>
    <w:p w:rsidR="006364F1" w:rsidRPr="00F71BB9" w:rsidRDefault="006364F1" w:rsidP="006364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F71BB9">
        <w:rPr>
          <w:rFonts w:ascii="Times New Roman" w:hAnsi="Times New Roman" w:cs="Times New Roman"/>
          <w:bCs/>
          <w:sz w:val="24"/>
          <w:szCs w:val="24"/>
          <w:lang w:val="en-US"/>
        </w:rPr>
        <w:t>model</w:t>
      </w:r>
      <w:proofErr w:type="gramEnd"/>
      <w:r w:rsidRPr="00F71BB9">
        <w:rPr>
          <w:rFonts w:ascii="Times New Roman" w:hAnsi="Times New Roman" w:cs="Times New Roman"/>
          <w:bCs/>
          <w:sz w:val="24"/>
          <w:szCs w:val="24"/>
          <w:lang w:val="en-US"/>
        </w:rPr>
        <w:t>, it predicts whether the patient is having heart disease or not.</w:t>
      </w:r>
    </w:p>
    <w:p w:rsidR="006364F1" w:rsidRPr="00F71BB9" w:rsidRDefault="006364F1" w:rsidP="00AA19A3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E5087F" w:rsidRPr="00F71BB9" w:rsidRDefault="00F71BB9" w:rsidP="00AA19A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71BB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Function </w:t>
      </w:r>
    </w:p>
    <w:p w:rsidR="001D2050" w:rsidRPr="001D2050" w:rsidRDefault="001D2050" w:rsidP="001D2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2050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1D20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D2050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sklearn.linear_model</w:t>
      </w:r>
      <w:proofErr w:type="spellEnd"/>
      <w:r w:rsidRPr="001D20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1D2050">
        <w:rPr>
          <w:rFonts w:ascii="Times New Roman" w:eastAsia="Times New Roman" w:hAnsi="Times New Roman" w:cs="Times New Roman"/>
          <w:sz w:val="24"/>
          <w:szCs w:val="24"/>
          <w:lang w:eastAsia="en-IN"/>
        </w:rPr>
        <w:t>LogisticRegression</w:t>
      </w:r>
      <w:proofErr w:type="spellEnd"/>
      <w:r w:rsidRPr="001D20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D2050" w:rsidRPr="001D2050" w:rsidRDefault="001D2050" w:rsidP="001D2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D2050">
        <w:rPr>
          <w:rFonts w:ascii="Times New Roman" w:eastAsia="Times New Roman" w:hAnsi="Times New Roman" w:cs="Times New Roman"/>
          <w:sz w:val="24"/>
          <w:szCs w:val="24"/>
          <w:lang w:eastAsia="en-IN"/>
        </w:rPr>
        <w:t>logreg</w:t>
      </w:r>
      <w:proofErr w:type="spellEnd"/>
      <w:proofErr w:type="gramEnd"/>
      <w:r w:rsidRPr="001D20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1D2050">
        <w:rPr>
          <w:rFonts w:ascii="Times New Roman" w:eastAsia="Times New Roman" w:hAnsi="Times New Roman" w:cs="Times New Roman"/>
          <w:sz w:val="24"/>
          <w:szCs w:val="24"/>
          <w:lang w:eastAsia="en-IN"/>
        </w:rPr>
        <w:t>LogisticRegression</w:t>
      </w:r>
      <w:proofErr w:type="spellEnd"/>
      <w:r w:rsidRPr="001D20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</w:t>
      </w:r>
    </w:p>
    <w:p w:rsidR="001D2050" w:rsidRPr="001D2050" w:rsidRDefault="001D2050" w:rsidP="001D2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2050">
        <w:rPr>
          <w:rFonts w:ascii="Times New Roman" w:eastAsia="Times New Roman" w:hAnsi="Times New Roman" w:cs="Times New Roman"/>
          <w:sz w:val="24"/>
          <w:szCs w:val="24"/>
          <w:lang w:eastAsia="en-IN"/>
        </w:rPr>
        <w:t>logreg.fit(</w:t>
      </w:r>
      <w:proofErr w:type="spellStart"/>
      <w:proofErr w:type="gramEnd"/>
      <w:r w:rsidRPr="001D2050">
        <w:rPr>
          <w:rFonts w:ascii="Times New Roman" w:eastAsia="Times New Roman" w:hAnsi="Times New Roman" w:cs="Times New Roman"/>
          <w:sz w:val="24"/>
          <w:szCs w:val="24"/>
          <w:lang w:eastAsia="en-IN"/>
        </w:rPr>
        <w:t>X_train</w:t>
      </w:r>
      <w:proofErr w:type="spellEnd"/>
      <w:r w:rsidRPr="001D20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D2050">
        <w:rPr>
          <w:rFonts w:ascii="Times New Roman" w:eastAsia="Times New Roman" w:hAnsi="Times New Roman" w:cs="Times New Roman"/>
          <w:sz w:val="24"/>
          <w:szCs w:val="24"/>
          <w:lang w:eastAsia="en-IN"/>
        </w:rPr>
        <w:t>y_train</w:t>
      </w:r>
      <w:proofErr w:type="spellEnd"/>
      <w:r w:rsidRPr="001D20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</w:p>
    <w:p w:rsidR="001D2050" w:rsidRPr="001D2050" w:rsidRDefault="001D2050" w:rsidP="001D2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D2050">
        <w:rPr>
          <w:rFonts w:ascii="Times New Roman" w:eastAsia="Times New Roman" w:hAnsi="Times New Roman" w:cs="Times New Roman"/>
          <w:sz w:val="24"/>
          <w:szCs w:val="24"/>
          <w:lang w:eastAsia="en-IN"/>
        </w:rPr>
        <w:t>y_pred</w:t>
      </w:r>
      <w:proofErr w:type="spellEnd"/>
      <w:r w:rsidRPr="001D20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1D2050">
        <w:rPr>
          <w:rFonts w:ascii="Times New Roman" w:eastAsia="Times New Roman" w:hAnsi="Times New Roman" w:cs="Times New Roman"/>
          <w:sz w:val="24"/>
          <w:szCs w:val="24"/>
          <w:lang w:eastAsia="en-IN"/>
        </w:rPr>
        <w:t>logreg.predict</w:t>
      </w:r>
      <w:proofErr w:type="spellEnd"/>
      <w:r w:rsidRPr="001D205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1D2050">
        <w:rPr>
          <w:rFonts w:ascii="Times New Roman" w:eastAsia="Times New Roman" w:hAnsi="Times New Roman" w:cs="Times New Roman"/>
          <w:sz w:val="24"/>
          <w:szCs w:val="24"/>
          <w:lang w:eastAsia="en-IN"/>
        </w:rPr>
        <w:t>X_test</w:t>
      </w:r>
      <w:proofErr w:type="spellEnd"/>
      <w:r w:rsidRPr="001D20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</w:p>
    <w:p w:rsidR="001D2050" w:rsidRPr="001D2050" w:rsidRDefault="001D2050" w:rsidP="001D2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0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D2050" w:rsidRDefault="002A1697" w:rsidP="001D2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</w:t>
      </w:r>
      <w:r w:rsidR="001D2050" w:rsidRPr="001D20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ere </w:t>
      </w:r>
      <w:proofErr w:type="spellStart"/>
      <w:r w:rsidR="001D2050" w:rsidRPr="001D2050">
        <w:rPr>
          <w:rFonts w:ascii="Times New Roman" w:eastAsia="Times New Roman" w:hAnsi="Times New Roman" w:cs="Times New Roman"/>
          <w:sz w:val="24"/>
          <w:szCs w:val="24"/>
          <w:lang w:eastAsia="en-IN"/>
        </w:rPr>
        <w:t>y_pred</w:t>
      </w:r>
      <w:proofErr w:type="spellEnd"/>
      <w:r w:rsidR="001D2050" w:rsidRPr="001D20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predict if there is disease or </w:t>
      </w:r>
      <w:proofErr w:type="gramStart"/>
      <w:r w:rsidR="001D2050" w:rsidRPr="001D2050">
        <w:rPr>
          <w:rFonts w:ascii="Times New Roman" w:eastAsia="Times New Roman" w:hAnsi="Times New Roman" w:cs="Times New Roman"/>
          <w:sz w:val="24"/>
          <w:szCs w:val="24"/>
          <w:lang w:eastAsia="en-IN"/>
        </w:rPr>
        <w:t>not .</w:t>
      </w:r>
      <w:proofErr w:type="gramEnd"/>
    </w:p>
    <w:p w:rsidR="002A1697" w:rsidRDefault="002A1697" w:rsidP="001D2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1697" w:rsidRDefault="002A1697" w:rsidP="001D2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2A1697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LICENSE</w:t>
      </w:r>
    </w:p>
    <w:p w:rsidR="002A1697" w:rsidRPr="001D2050" w:rsidRDefault="002A1697" w:rsidP="001D2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2A1697">
        <w:rPr>
          <w:rFonts w:ascii="Times New Roman" w:eastAsia="Times New Roman" w:hAnsi="Times New Roman" w:cs="Times New Roman"/>
          <w:sz w:val="24"/>
          <w:szCs w:val="24"/>
          <w:lang w:eastAsia="en-IN"/>
        </w:rPr>
        <w:t>abc</w:t>
      </w:r>
      <w:proofErr w:type="spellEnd"/>
      <w:proofErr w:type="gramEnd"/>
    </w:p>
    <w:p w:rsidR="00E5087F" w:rsidRDefault="00E5087F">
      <w:pPr>
        <w:rPr>
          <w:rFonts w:ascii="Times New Roman" w:hAnsi="Times New Roman" w:cs="Times New Roman"/>
        </w:rPr>
      </w:pPr>
    </w:p>
    <w:p w:rsidR="002A1697" w:rsidRDefault="002A1697">
      <w:pPr>
        <w:rPr>
          <w:rFonts w:ascii="Times New Roman" w:hAnsi="Times New Roman" w:cs="Times New Roman"/>
          <w:b/>
          <w:u w:val="single"/>
        </w:rPr>
      </w:pPr>
      <w:r w:rsidRPr="002A1697">
        <w:rPr>
          <w:rFonts w:ascii="Times New Roman" w:hAnsi="Times New Roman" w:cs="Times New Roman"/>
          <w:b/>
          <w:u w:val="single"/>
        </w:rPr>
        <w:t>CONTACT</w:t>
      </w:r>
    </w:p>
    <w:p w:rsidR="002A1697" w:rsidRPr="002A1697" w:rsidRDefault="002A1697">
      <w:pPr>
        <w:rPr>
          <w:rFonts w:ascii="Times New Roman" w:hAnsi="Times New Roman" w:cs="Times New Roman"/>
        </w:rPr>
      </w:pPr>
      <w:r w:rsidRPr="002A1697">
        <w:rPr>
          <w:rFonts w:ascii="Times New Roman" w:hAnsi="Times New Roman" w:cs="Times New Roman"/>
        </w:rPr>
        <w:t>developeram@gmail.com</w:t>
      </w:r>
    </w:p>
    <w:sectPr w:rsidR="002A1697" w:rsidRPr="002A1697" w:rsidSect="00F71BB9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hAnsi="Calibri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00000004"/>
    <w:multiLevelType w:val="multilevel"/>
    <w:tmpl w:val="00000004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hAnsi="Calibri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00000005"/>
    <w:multiLevelType w:val="multilevel"/>
    <w:tmpl w:val="00000005"/>
    <w:name w:val="WWNum12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5">
    <w:nsid w:val="00000009"/>
    <w:multiLevelType w:val="multilevel"/>
    <w:tmpl w:val="00000009"/>
    <w:name w:val="WWNum1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>
    <w:nsid w:val="07782420"/>
    <w:multiLevelType w:val="hybridMultilevel"/>
    <w:tmpl w:val="058059A8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0D150DA4"/>
    <w:multiLevelType w:val="hybridMultilevel"/>
    <w:tmpl w:val="C69832FC"/>
    <w:lvl w:ilvl="0" w:tplc="4009000B">
      <w:start w:val="1"/>
      <w:numFmt w:val="bullet"/>
      <w:lvlText w:val=""/>
      <w:lvlJc w:val="left"/>
      <w:pPr>
        <w:ind w:left="18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</w:abstractNum>
  <w:abstractNum w:abstractNumId="8">
    <w:nsid w:val="1E49196F"/>
    <w:multiLevelType w:val="hybridMultilevel"/>
    <w:tmpl w:val="25E62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B1D3C"/>
    <w:multiLevelType w:val="hybridMultilevel"/>
    <w:tmpl w:val="5FE2B592"/>
    <w:lvl w:ilvl="0" w:tplc="27D0D9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54C6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DE37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A60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22A0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80F6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54B8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F225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C9B1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3A1CE8"/>
    <w:multiLevelType w:val="hybridMultilevel"/>
    <w:tmpl w:val="33ACA55E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6B626765"/>
    <w:multiLevelType w:val="hybridMultilevel"/>
    <w:tmpl w:val="BAE0D8D8"/>
    <w:lvl w:ilvl="0" w:tplc="5EB814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4E02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30FC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D0B9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7AD1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1E9CA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98F5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6013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D460C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10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087F"/>
    <w:rsid w:val="00122582"/>
    <w:rsid w:val="001D2050"/>
    <w:rsid w:val="002A1697"/>
    <w:rsid w:val="0034675B"/>
    <w:rsid w:val="004B622B"/>
    <w:rsid w:val="00567F6C"/>
    <w:rsid w:val="006364F1"/>
    <w:rsid w:val="006F28C0"/>
    <w:rsid w:val="00735CB8"/>
    <w:rsid w:val="00AA19A3"/>
    <w:rsid w:val="00C14118"/>
    <w:rsid w:val="00DE3789"/>
    <w:rsid w:val="00E5087F"/>
    <w:rsid w:val="00F71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75B"/>
  </w:style>
  <w:style w:type="paragraph" w:styleId="Heading2">
    <w:name w:val="heading 2"/>
    <w:basedOn w:val="Normal"/>
    <w:link w:val="Heading2Char"/>
    <w:uiPriority w:val="9"/>
    <w:qFormat/>
    <w:rsid w:val="004B62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A19A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DE3789"/>
    <w:pPr>
      <w:spacing w:after="0" w:line="240" w:lineRule="auto"/>
    </w:pPr>
    <w:rPr>
      <w:rFonts w:ascii="Calibri" w:eastAsia="Calibri" w:hAnsi="Calibri" w:cs="Lath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B622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B6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20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528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037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53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565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155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0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68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2020-07-04T16:16:00Z</dcterms:created>
  <dcterms:modified xsi:type="dcterms:W3CDTF">2020-07-04T18:29:00Z</dcterms:modified>
</cp:coreProperties>
</file>